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A3AF3" w14:textId="7F38C8A6" w:rsidR="00A9204E" w:rsidRDefault="00966E7E" w:rsidP="00966E7E">
      <w:pPr>
        <w:pStyle w:val="Title"/>
        <w:jc w:val="center"/>
        <w:rPr>
          <w:lang w:val="en-IN"/>
        </w:rPr>
      </w:pPr>
      <w:r>
        <w:rPr>
          <w:lang w:val="en-IN"/>
        </w:rPr>
        <w:t xml:space="preserve">SESSION 22 ASSIGNMENT </w:t>
      </w:r>
      <w:r w:rsidR="00B27486">
        <w:rPr>
          <w:lang w:val="en-IN"/>
        </w:rPr>
        <w:t>2</w:t>
      </w:r>
    </w:p>
    <w:p w14:paraId="0099D4E3" w14:textId="2888CB14" w:rsidR="00966E7E" w:rsidRDefault="00966E7E" w:rsidP="00966E7E">
      <w:pPr>
        <w:rPr>
          <w:lang w:val="en-IN"/>
        </w:rPr>
      </w:pPr>
    </w:p>
    <w:p w14:paraId="5EBECEDE" w14:textId="77777777" w:rsidR="00B27486" w:rsidRPr="00B27486" w:rsidRDefault="00966E7E" w:rsidP="00B27486">
      <w:pPr>
        <w:rPr>
          <w:lang w:val="en-IN"/>
        </w:rPr>
      </w:pPr>
      <w:proofErr w:type="gramStart"/>
      <w:r>
        <w:rPr>
          <w:lang w:val="en-IN"/>
        </w:rPr>
        <w:t>PROBLEM :</w:t>
      </w:r>
      <w:proofErr w:type="gramEnd"/>
      <w:r>
        <w:rPr>
          <w:lang w:val="en-IN"/>
        </w:rPr>
        <w:t xml:space="preserve"> </w:t>
      </w:r>
      <w:r w:rsidR="00B27486" w:rsidRPr="00B27486">
        <w:rPr>
          <w:lang w:val="en-IN"/>
        </w:rPr>
        <w:t>Sentiment analysis on demonetization</w:t>
      </w:r>
    </w:p>
    <w:p w14:paraId="5E96F825" w14:textId="66477776" w:rsidR="00CB5117" w:rsidRDefault="00CB5117" w:rsidP="00CB5117">
      <w:pPr>
        <w:rPr>
          <w:lang w:val="en-IN"/>
        </w:rPr>
      </w:pPr>
    </w:p>
    <w:p w14:paraId="67EFC175" w14:textId="77777777" w:rsidR="00B27486" w:rsidRPr="00B27486" w:rsidRDefault="00B27486" w:rsidP="00B27486">
      <w:pPr>
        <w:spacing w:after="140"/>
        <w:jc w:val="both"/>
        <w:rPr>
          <w:rFonts w:ascii="Times New Roman" w:eastAsia="Times New Roman" w:hAnsi="Times New Roman" w:cs="Times New Roman"/>
          <w:sz w:val="24"/>
          <w:szCs w:val="24"/>
          <w:lang w:val="en-IN" w:eastAsia="en-IN" w:bidi="hi-IN"/>
        </w:rPr>
      </w:pPr>
      <w:r w:rsidRPr="00B27486">
        <w:rPr>
          <w:rFonts w:ascii="Times" w:eastAsia="Times New Roman" w:hAnsi="Times" w:cs="Times New Roman"/>
          <w:color w:val="000000"/>
          <w:sz w:val="24"/>
          <w:szCs w:val="24"/>
          <w:lang w:val="en-IN" w:eastAsia="en-IN" w:bidi="hi-IN"/>
        </w:rPr>
        <w:t>Let us find out the views of different people on the demonetization by analysing the tweets from twitter. Here is the dataset where twitter tweets are gathered in CSV format. You can download the dataset from the below link</w:t>
      </w:r>
    </w:p>
    <w:p w14:paraId="73DDA2B5" w14:textId="77777777" w:rsidR="00B27486" w:rsidRPr="00B27486" w:rsidRDefault="00B27486" w:rsidP="00B27486">
      <w:pPr>
        <w:spacing w:after="140"/>
        <w:jc w:val="both"/>
        <w:rPr>
          <w:rFonts w:ascii="Times New Roman" w:eastAsia="Times New Roman" w:hAnsi="Times New Roman" w:cs="Times New Roman"/>
          <w:sz w:val="24"/>
          <w:szCs w:val="24"/>
          <w:lang w:val="en-IN" w:eastAsia="en-IN" w:bidi="hi-IN"/>
        </w:rPr>
      </w:pPr>
      <w:hyperlink r:id="rId10" w:history="1">
        <w:r w:rsidRPr="00B27486">
          <w:rPr>
            <w:rFonts w:ascii="Times" w:eastAsia="Times New Roman" w:hAnsi="Times" w:cs="Times New Roman"/>
            <w:color w:val="5B9BD5"/>
            <w:sz w:val="24"/>
            <w:szCs w:val="24"/>
            <w:u w:val="single"/>
            <w:lang w:val="en-IN" w:eastAsia="en-IN" w:bidi="hi-IN"/>
          </w:rPr>
          <w:t>https://drive.google.com/open?id=0ByJLBTmJojjzNkRsZWJiY1VGc28</w:t>
        </w:r>
      </w:hyperlink>
    </w:p>
    <w:p w14:paraId="1EDB5AE1" w14:textId="77777777" w:rsidR="00B27486" w:rsidRDefault="00B27486" w:rsidP="00CB5117">
      <w:pPr>
        <w:rPr>
          <w:lang w:val="en-IN"/>
        </w:rPr>
      </w:pPr>
    </w:p>
    <w:p w14:paraId="0ACEF324" w14:textId="0A05121D" w:rsidR="00CB5117" w:rsidRDefault="00CB5117" w:rsidP="00CB5117">
      <w:pPr>
        <w:rPr>
          <w:lang w:val="en-IN"/>
        </w:rPr>
      </w:pPr>
      <w:proofErr w:type="gramStart"/>
      <w:r>
        <w:rPr>
          <w:lang w:val="en-IN"/>
        </w:rPr>
        <w:t>SOLUTION :</w:t>
      </w:r>
      <w:proofErr w:type="gramEnd"/>
    </w:p>
    <w:p w14:paraId="7F94A4EB" w14:textId="77777777" w:rsidR="00B27486" w:rsidRDefault="00B27486" w:rsidP="00CB5117">
      <w:pPr>
        <w:rPr>
          <w:lang w:val="en-IN"/>
        </w:rPr>
      </w:pPr>
    </w:p>
    <w:p w14:paraId="0267BED5" w14:textId="77777777" w:rsidR="0049540E" w:rsidRDefault="0049540E" w:rsidP="00CB5117">
      <w:pPr>
        <w:rPr>
          <w:lang w:val="en-IN"/>
        </w:rPr>
      </w:pPr>
    </w:p>
    <w:p w14:paraId="391D476F"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import </w:t>
      </w:r>
      <w:proofErr w:type="gramStart"/>
      <w:r w:rsidRPr="00B27486">
        <w:rPr>
          <w:rFonts w:eastAsia="Times New Roman" w:cs="Consolas"/>
          <w:color w:val="313131"/>
          <w:sz w:val="20"/>
          <w:szCs w:val="18"/>
        </w:rPr>
        <w:t>org.apache</w:t>
      </w:r>
      <w:proofErr w:type="gramEnd"/>
      <w:r w:rsidRPr="00B27486">
        <w:rPr>
          <w:rFonts w:eastAsia="Times New Roman" w:cs="Consolas"/>
          <w:color w:val="313131"/>
          <w:sz w:val="20"/>
          <w:szCs w:val="18"/>
        </w:rPr>
        <w:t>.log4j.{Level, Logger}</w:t>
      </w:r>
    </w:p>
    <w:p w14:paraId="334A4777"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import </w:t>
      </w:r>
      <w:proofErr w:type="spellStart"/>
      <w:proofErr w:type="gramStart"/>
      <w:r w:rsidRPr="00B27486">
        <w:rPr>
          <w:rFonts w:eastAsia="Times New Roman" w:cs="Consolas"/>
          <w:color w:val="313131"/>
          <w:sz w:val="20"/>
          <w:szCs w:val="18"/>
        </w:rPr>
        <w:t>org.apache.spark.sql.SparkSession</w:t>
      </w:r>
      <w:proofErr w:type="spellEnd"/>
      <w:proofErr w:type="gramEnd"/>
    </w:p>
    <w:p w14:paraId="43A4676A"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1520166A"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object Assignment_22_2 extends App {</w:t>
      </w:r>
    </w:p>
    <w:p w14:paraId="0B08B03C"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675DAB76"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Logger.getLogger</w:t>
      </w:r>
      <w:proofErr w:type="spellEnd"/>
      <w:r w:rsidRPr="00B27486">
        <w:rPr>
          <w:rFonts w:eastAsia="Times New Roman" w:cs="Consolas"/>
          <w:color w:val="313131"/>
          <w:sz w:val="20"/>
          <w:szCs w:val="18"/>
        </w:rPr>
        <w:t>("org"</w:t>
      </w:r>
      <w:proofErr w:type="gramStart"/>
      <w:r w:rsidRPr="00B27486">
        <w:rPr>
          <w:rFonts w:eastAsia="Times New Roman" w:cs="Consolas"/>
          <w:color w:val="313131"/>
          <w:sz w:val="20"/>
          <w:szCs w:val="18"/>
        </w:rPr>
        <w:t>).</w:t>
      </w:r>
      <w:proofErr w:type="spellStart"/>
      <w:r w:rsidRPr="00B27486">
        <w:rPr>
          <w:rFonts w:eastAsia="Times New Roman" w:cs="Consolas"/>
          <w:color w:val="313131"/>
          <w:sz w:val="20"/>
          <w:szCs w:val="18"/>
        </w:rPr>
        <w:t>setLevel</w:t>
      </w:r>
      <w:proofErr w:type="spellEnd"/>
      <w:proofErr w:type="gramEnd"/>
      <w:r w:rsidRPr="00B27486">
        <w:rPr>
          <w:rFonts w:eastAsia="Times New Roman" w:cs="Consolas"/>
          <w:color w:val="313131"/>
          <w:sz w:val="20"/>
          <w:szCs w:val="18"/>
        </w:rPr>
        <w:t>(</w:t>
      </w:r>
      <w:proofErr w:type="spellStart"/>
      <w:r w:rsidRPr="00B27486">
        <w:rPr>
          <w:rFonts w:eastAsia="Times New Roman" w:cs="Consolas"/>
          <w:color w:val="313131"/>
          <w:sz w:val="20"/>
          <w:szCs w:val="18"/>
        </w:rPr>
        <w:t>Level.OFF</w:t>
      </w:r>
      <w:proofErr w:type="spellEnd"/>
      <w:r w:rsidRPr="00B27486">
        <w:rPr>
          <w:rFonts w:eastAsia="Times New Roman" w:cs="Consolas"/>
          <w:color w:val="313131"/>
          <w:sz w:val="20"/>
          <w:szCs w:val="18"/>
        </w:rPr>
        <w:t>)</w:t>
      </w:r>
    </w:p>
    <w:p w14:paraId="0F87BA84"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Logger.getLogger</w:t>
      </w:r>
      <w:proofErr w:type="spellEnd"/>
      <w:r w:rsidRPr="00B27486">
        <w:rPr>
          <w:rFonts w:eastAsia="Times New Roman" w:cs="Consolas"/>
          <w:color w:val="313131"/>
          <w:sz w:val="20"/>
          <w:szCs w:val="18"/>
        </w:rPr>
        <w:t>("</w:t>
      </w:r>
      <w:proofErr w:type="spellStart"/>
      <w:r w:rsidRPr="00B27486">
        <w:rPr>
          <w:rFonts w:eastAsia="Times New Roman" w:cs="Consolas"/>
          <w:color w:val="313131"/>
          <w:sz w:val="20"/>
          <w:szCs w:val="18"/>
        </w:rPr>
        <w:t>akka</w:t>
      </w:r>
      <w:proofErr w:type="spellEnd"/>
      <w:r w:rsidRPr="00B27486">
        <w:rPr>
          <w:rFonts w:eastAsia="Times New Roman" w:cs="Consolas"/>
          <w:color w:val="313131"/>
          <w:sz w:val="20"/>
          <w:szCs w:val="18"/>
        </w:rPr>
        <w:t>"</w:t>
      </w:r>
      <w:proofErr w:type="gramStart"/>
      <w:r w:rsidRPr="00B27486">
        <w:rPr>
          <w:rFonts w:eastAsia="Times New Roman" w:cs="Consolas"/>
          <w:color w:val="313131"/>
          <w:sz w:val="20"/>
          <w:szCs w:val="18"/>
        </w:rPr>
        <w:t>).</w:t>
      </w:r>
      <w:proofErr w:type="spellStart"/>
      <w:r w:rsidRPr="00B27486">
        <w:rPr>
          <w:rFonts w:eastAsia="Times New Roman" w:cs="Consolas"/>
          <w:color w:val="313131"/>
          <w:sz w:val="20"/>
          <w:szCs w:val="18"/>
        </w:rPr>
        <w:t>setLevel</w:t>
      </w:r>
      <w:proofErr w:type="spellEnd"/>
      <w:proofErr w:type="gramEnd"/>
      <w:r w:rsidRPr="00B27486">
        <w:rPr>
          <w:rFonts w:eastAsia="Times New Roman" w:cs="Consolas"/>
          <w:color w:val="313131"/>
          <w:sz w:val="20"/>
          <w:szCs w:val="18"/>
        </w:rPr>
        <w:t>(</w:t>
      </w:r>
      <w:proofErr w:type="spellStart"/>
      <w:r w:rsidRPr="00B27486">
        <w:rPr>
          <w:rFonts w:eastAsia="Times New Roman" w:cs="Consolas"/>
          <w:color w:val="313131"/>
          <w:sz w:val="20"/>
          <w:szCs w:val="18"/>
        </w:rPr>
        <w:t>Level.OFF</w:t>
      </w:r>
      <w:proofErr w:type="spellEnd"/>
      <w:r w:rsidRPr="00B27486">
        <w:rPr>
          <w:rFonts w:eastAsia="Times New Roman" w:cs="Consolas"/>
          <w:color w:val="313131"/>
          <w:sz w:val="20"/>
          <w:szCs w:val="18"/>
        </w:rPr>
        <w:t>)</w:t>
      </w:r>
    </w:p>
    <w:p w14:paraId="650B1BF7"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763CAD8A"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val</w:t>
      </w:r>
      <w:proofErr w:type="spellEnd"/>
      <w:r w:rsidRPr="00B27486">
        <w:rPr>
          <w:rFonts w:eastAsia="Times New Roman" w:cs="Consolas"/>
          <w:color w:val="313131"/>
          <w:sz w:val="20"/>
          <w:szCs w:val="18"/>
        </w:rPr>
        <w:t xml:space="preserve"> spark = </w:t>
      </w:r>
      <w:proofErr w:type="spellStart"/>
      <w:r w:rsidRPr="00B27486">
        <w:rPr>
          <w:rFonts w:eastAsia="Times New Roman" w:cs="Consolas"/>
          <w:color w:val="313131"/>
          <w:sz w:val="20"/>
          <w:szCs w:val="18"/>
        </w:rPr>
        <w:t>SparkSession.builder</w:t>
      </w:r>
      <w:proofErr w:type="spellEnd"/>
    </w:p>
    <w:p w14:paraId="10DA8D08"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gramStart"/>
      <w:r w:rsidRPr="00B27486">
        <w:rPr>
          <w:rFonts w:eastAsia="Times New Roman" w:cs="Consolas"/>
          <w:color w:val="313131"/>
          <w:sz w:val="20"/>
          <w:szCs w:val="18"/>
        </w:rPr>
        <w:t>.master</w:t>
      </w:r>
      <w:proofErr w:type="gramEnd"/>
      <w:r w:rsidRPr="00B27486">
        <w:rPr>
          <w:rFonts w:eastAsia="Times New Roman" w:cs="Consolas"/>
          <w:color w:val="313131"/>
          <w:sz w:val="20"/>
          <w:szCs w:val="18"/>
        </w:rPr>
        <w:t>("local")</w:t>
      </w:r>
    </w:p>
    <w:p w14:paraId="2B613629"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gramStart"/>
      <w:r w:rsidRPr="00B27486">
        <w:rPr>
          <w:rFonts w:eastAsia="Times New Roman" w:cs="Consolas"/>
          <w:color w:val="313131"/>
          <w:sz w:val="20"/>
          <w:szCs w:val="18"/>
        </w:rPr>
        <w:t>.</w:t>
      </w:r>
      <w:proofErr w:type="spellStart"/>
      <w:r w:rsidRPr="00B27486">
        <w:rPr>
          <w:rFonts w:eastAsia="Times New Roman" w:cs="Consolas"/>
          <w:color w:val="313131"/>
          <w:sz w:val="20"/>
          <w:szCs w:val="18"/>
        </w:rPr>
        <w:t>appName</w:t>
      </w:r>
      <w:proofErr w:type="spellEnd"/>
      <w:proofErr w:type="gramEnd"/>
      <w:r w:rsidRPr="00B27486">
        <w:rPr>
          <w:rFonts w:eastAsia="Times New Roman" w:cs="Consolas"/>
          <w:color w:val="313131"/>
          <w:sz w:val="20"/>
          <w:szCs w:val="18"/>
        </w:rPr>
        <w:t>("example")</w:t>
      </w:r>
    </w:p>
    <w:p w14:paraId="4B679CF5"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.config("spark.sql.warehouse.</w:t>
      </w:r>
      <w:proofErr w:type="spellStart"/>
      <w:r w:rsidRPr="00B27486">
        <w:rPr>
          <w:rFonts w:eastAsia="Times New Roman" w:cs="Consolas"/>
          <w:color w:val="313131"/>
          <w:sz w:val="20"/>
          <w:szCs w:val="18"/>
        </w:rPr>
        <w:t>dir</w:t>
      </w:r>
      <w:proofErr w:type="spellEnd"/>
      <w:r w:rsidRPr="00B27486">
        <w:rPr>
          <w:rFonts w:eastAsia="Times New Roman" w:cs="Consolas"/>
          <w:color w:val="313131"/>
          <w:sz w:val="20"/>
          <w:szCs w:val="18"/>
        </w:rPr>
        <w:t>","C://ACADGILD")</w:t>
      </w:r>
    </w:p>
    <w:p w14:paraId="60FD4994"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gramStart"/>
      <w:r w:rsidRPr="00B27486">
        <w:rPr>
          <w:rFonts w:eastAsia="Times New Roman" w:cs="Consolas"/>
          <w:color w:val="313131"/>
          <w:sz w:val="20"/>
          <w:szCs w:val="18"/>
        </w:rPr>
        <w:t>.</w:t>
      </w:r>
      <w:proofErr w:type="spellStart"/>
      <w:r w:rsidRPr="00B27486">
        <w:rPr>
          <w:rFonts w:eastAsia="Times New Roman" w:cs="Consolas"/>
          <w:color w:val="313131"/>
          <w:sz w:val="20"/>
          <w:szCs w:val="18"/>
        </w:rPr>
        <w:t>getOrCreate</w:t>
      </w:r>
      <w:proofErr w:type="spellEnd"/>
      <w:proofErr w:type="gramEnd"/>
      <w:r w:rsidRPr="00B27486">
        <w:rPr>
          <w:rFonts w:eastAsia="Times New Roman" w:cs="Consolas"/>
          <w:color w:val="313131"/>
          <w:sz w:val="20"/>
          <w:szCs w:val="18"/>
        </w:rPr>
        <w:t>()</w:t>
      </w:r>
    </w:p>
    <w:p w14:paraId="6FFCA627"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4A7F1BE1"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095D6E5E"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 A CSV dataset is pointed to by path.</w:t>
      </w:r>
    </w:p>
    <w:p w14:paraId="605FC7A4"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 The path can be either a single text file or a directory storing text files.</w:t>
      </w:r>
    </w:p>
    <w:p w14:paraId="557AC0F5"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import </w:t>
      </w:r>
      <w:proofErr w:type="spellStart"/>
      <w:proofErr w:type="gramStart"/>
      <w:r w:rsidRPr="00B27486">
        <w:rPr>
          <w:rFonts w:eastAsia="Times New Roman" w:cs="Consolas"/>
          <w:color w:val="313131"/>
          <w:sz w:val="20"/>
          <w:szCs w:val="18"/>
        </w:rPr>
        <w:t>spark.implicits</w:t>
      </w:r>
      <w:proofErr w:type="spellEnd"/>
      <w:proofErr w:type="gramEnd"/>
      <w:r w:rsidRPr="00B27486">
        <w:rPr>
          <w:rFonts w:eastAsia="Times New Roman" w:cs="Consolas"/>
          <w:color w:val="313131"/>
          <w:sz w:val="20"/>
          <w:szCs w:val="18"/>
        </w:rPr>
        <w:t>._</w:t>
      </w:r>
    </w:p>
    <w:p w14:paraId="614963CC"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val</w:t>
      </w:r>
      <w:proofErr w:type="spellEnd"/>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sc</w:t>
      </w:r>
      <w:proofErr w:type="spellEnd"/>
      <w:r w:rsidRPr="00B27486">
        <w:rPr>
          <w:rFonts w:eastAsia="Times New Roman" w:cs="Consolas"/>
          <w:color w:val="313131"/>
          <w:sz w:val="20"/>
          <w:szCs w:val="18"/>
        </w:rPr>
        <w:t xml:space="preserve"> = </w:t>
      </w:r>
      <w:proofErr w:type="spellStart"/>
      <w:proofErr w:type="gramStart"/>
      <w:r w:rsidRPr="00B27486">
        <w:rPr>
          <w:rFonts w:eastAsia="Times New Roman" w:cs="Consolas"/>
          <w:color w:val="313131"/>
          <w:sz w:val="20"/>
          <w:szCs w:val="18"/>
        </w:rPr>
        <w:t>spark.sparkContext</w:t>
      </w:r>
      <w:proofErr w:type="spellEnd"/>
      <w:proofErr w:type="gramEnd"/>
    </w:p>
    <w:p w14:paraId="57867F6C"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5DD324CE"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val</w:t>
      </w:r>
      <w:proofErr w:type="spellEnd"/>
      <w:r w:rsidRPr="00B27486">
        <w:rPr>
          <w:rFonts w:eastAsia="Times New Roman" w:cs="Consolas"/>
          <w:color w:val="313131"/>
          <w:sz w:val="20"/>
          <w:szCs w:val="18"/>
        </w:rPr>
        <w:t xml:space="preserve"> tweets = </w:t>
      </w:r>
      <w:proofErr w:type="spellStart"/>
      <w:proofErr w:type="gramStart"/>
      <w:r w:rsidRPr="00B27486">
        <w:rPr>
          <w:rFonts w:eastAsia="Times New Roman" w:cs="Consolas"/>
          <w:color w:val="313131"/>
          <w:sz w:val="20"/>
          <w:szCs w:val="18"/>
        </w:rPr>
        <w:t>sc.textFile</w:t>
      </w:r>
      <w:proofErr w:type="spellEnd"/>
      <w:proofErr w:type="gramEnd"/>
      <w:r w:rsidRPr="00B27486">
        <w:rPr>
          <w:rFonts w:eastAsia="Times New Roman" w:cs="Consolas"/>
          <w:color w:val="313131"/>
          <w:sz w:val="20"/>
          <w:szCs w:val="18"/>
        </w:rPr>
        <w:t>("C:/ACADGILD/Big Data/demonetization-tweets.csv").map(_.split(",")).filter(x=&gt;x.length&gt;=2)</w:t>
      </w:r>
    </w:p>
    <w:p w14:paraId="0837D31F"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gramStart"/>
      <w:r w:rsidRPr="00B27486">
        <w:rPr>
          <w:rFonts w:eastAsia="Times New Roman" w:cs="Consolas"/>
          <w:color w:val="313131"/>
          <w:sz w:val="20"/>
          <w:szCs w:val="18"/>
        </w:rPr>
        <w:t>.map</w:t>
      </w:r>
      <w:proofErr w:type="gramEnd"/>
      <w:r w:rsidRPr="00B27486">
        <w:rPr>
          <w:rFonts w:eastAsia="Times New Roman" w:cs="Consolas"/>
          <w:color w:val="313131"/>
          <w:sz w:val="20"/>
          <w:szCs w:val="18"/>
        </w:rPr>
        <w:t>(x =&gt; (x(0).replace("\"",""),x(1).</w:t>
      </w:r>
      <w:proofErr w:type="spellStart"/>
      <w:r w:rsidRPr="00B27486">
        <w:rPr>
          <w:rFonts w:eastAsia="Times New Roman" w:cs="Consolas"/>
          <w:color w:val="313131"/>
          <w:sz w:val="20"/>
          <w:szCs w:val="18"/>
        </w:rPr>
        <w:t>replaceAll</w:t>
      </w:r>
      <w:proofErr w:type="spellEnd"/>
      <w:r w:rsidRPr="00B27486">
        <w:rPr>
          <w:rFonts w:eastAsia="Times New Roman" w:cs="Consolas"/>
          <w:color w:val="313131"/>
          <w:sz w:val="20"/>
          <w:szCs w:val="18"/>
        </w:rPr>
        <w:t>("\"","").</w:t>
      </w:r>
      <w:proofErr w:type="spellStart"/>
      <w:r w:rsidRPr="00B27486">
        <w:rPr>
          <w:rFonts w:eastAsia="Times New Roman" w:cs="Consolas"/>
          <w:color w:val="313131"/>
          <w:sz w:val="20"/>
          <w:szCs w:val="18"/>
        </w:rPr>
        <w:t>toLowerCase</w:t>
      </w:r>
      <w:proofErr w:type="spellEnd"/>
      <w:r w:rsidRPr="00B27486">
        <w:rPr>
          <w:rFonts w:eastAsia="Times New Roman" w:cs="Consolas"/>
          <w:color w:val="313131"/>
          <w:sz w:val="20"/>
          <w:szCs w:val="18"/>
        </w:rPr>
        <w:t>))</w:t>
      </w:r>
    </w:p>
    <w:p w14:paraId="60AB0F65"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gramStart"/>
      <w:r w:rsidRPr="00B27486">
        <w:rPr>
          <w:rFonts w:eastAsia="Times New Roman" w:cs="Consolas"/>
          <w:color w:val="313131"/>
          <w:sz w:val="20"/>
          <w:szCs w:val="18"/>
        </w:rPr>
        <w:t>.map</w:t>
      </w:r>
      <w:proofErr w:type="gramEnd"/>
      <w:r w:rsidRPr="00B27486">
        <w:rPr>
          <w:rFonts w:eastAsia="Times New Roman" w:cs="Consolas"/>
          <w:color w:val="313131"/>
          <w:sz w:val="20"/>
          <w:szCs w:val="18"/>
        </w:rPr>
        <w:t>(x =&gt; (x._1,x._2.split(" "))).</w:t>
      </w:r>
      <w:proofErr w:type="spellStart"/>
      <w:r w:rsidRPr="00B27486">
        <w:rPr>
          <w:rFonts w:eastAsia="Times New Roman" w:cs="Consolas"/>
          <w:color w:val="313131"/>
          <w:sz w:val="20"/>
          <w:szCs w:val="18"/>
        </w:rPr>
        <w:t>toDF</w:t>
      </w:r>
      <w:proofErr w:type="spellEnd"/>
      <w:r w:rsidRPr="00B27486">
        <w:rPr>
          <w:rFonts w:eastAsia="Times New Roman" w:cs="Consolas"/>
          <w:color w:val="313131"/>
          <w:sz w:val="20"/>
          <w:szCs w:val="18"/>
        </w:rPr>
        <w:t>("</w:t>
      </w:r>
      <w:proofErr w:type="spellStart"/>
      <w:r w:rsidRPr="00B27486">
        <w:rPr>
          <w:rFonts w:eastAsia="Times New Roman" w:cs="Consolas"/>
          <w:color w:val="313131"/>
          <w:sz w:val="20"/>
          <w:szCs w:val="18"/>
        </w:rPr>
        <w:t>id","words</w:t>
      </w:r>
      <w:proofErr w:type="spellEnd"/>
      <w:r w:rsidRPr="00B27486">
        <w:rPr>
          <w:rFonts w:eastAsia="Times New Roman" w:cs="Consolas"/>
          <w:color w:val="313131"/>
          <w:sz w:val="20"/>
          <w:szCs w:val="18"/>
        </w:rPr>
        <w:t>")</w:t>
      </w:r>
    </w:p>
    <w:p w14:paraId="1D7A8C4E"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proofErr w:type="gramStart"/>
      <w:r w:rsidRPr="00B27486">
        <w:rPr>
          <w:rFonts w:eastAsia="Times New Roman" w:cs="Consolas"/>
          <w:color w:val="313131"/>
          <w:sz w:val="20"/>
          <w:szCs w:val="18"/>
        </w:rPr>
        <w:t>tweets.show</w:t>
      </w:r>
      <w:proofErr w:type="spellEnd"/>
      <w:proofErr w:type="gramEnd"/>
      <w:r w:rsidRPr="00B27486">
        <w:rPr>
          <w:rFonts w:eastAsia="Times New Roman" w:cs="Consolas"/>
          <w:color w:val="313131"/>
          <w:sz w:val="20"/>
          <w:szCs w:val="18"/>
        </w:rPr>
        <w:t>()</w:t>
      </w:r>
    </w:p>
    <w:p w14:paraId="0165546C"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27645CAC"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proofErr w:type="gramStart"/>
      <w:r w:rsidRPr="00B27486">
        <w:rPr>
          <w:rFonts w:eastAsia="Times New Roman" w:cs="Consolas"/>
          <w:color w:val="313131"/>
          <w:sz w:val="20"/>
          <w:szCs w:val="18"/>
        </w:rPr>
        <w:t>tweets.createOrReplaceTempView</w:t>
      </w:r>
      <w:proofErr w:type="spellEnd"/>
      <w:proofErr w:type="gramEnd"/>
      <w:r w:rsidRPr="00B27486">
        <w:rPr>
          <w:rFonts w:eastAsia="Times New Roman" w:cs="Consolas"/>
          <w:color w:val="313131"/>
          <w:sz w:val="20"/>
          <w:szCs w:val="18"/>
        </w:rPr>
        <w:t>("tweets")</w:t>
      </w:r>
    </w:p>
    <w:p w14:paraId="5043F71F"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5A6C2DEC"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val</w:t>
      </w:r>
      <w:proofErr w:type="spellEnd"/>
      <w:r w:rsidRPr="00B27486">
        <w:rPr>
          <w:rFonts w:eastAsia="Times New Roman" w:cs="Consolas"/>
          <w:color w:val="313131"/>
          <w:sz w:val="20"/>
          <w:szCs w:val="18"/>
        </w:rPr>
        <w:t xml:space="preserve"> explode = </w:t>
      </w:r>
      <w:proofErr w:type="spellStart"/>
      <w:proofErr w:type="gramStart"/>
      <w:r w:rsidRPr="00B27486">
        <w:rPr>
          <w:rFonts w:eastAsia="Times New Roman" w:cs="Consolas"/>
          <w:color w:val="313131"/>
          <w:sz w:val="20"/>
          <w:szCs w:val="18"/>
        </w:rPr>
        <w:t>spark.sql</w:t>
      </w:r>
      <w:proofErr w:type="spellEnd"/>
      <w:r w:rsidRPr="00B27486">
        <w:rPr>
          <w:rFonts w:eastAsia="Times New Roman" w:cs="Consolas"/>
          <w:color w:val="313131"/>
          <w:sz w:val="20"/>
          <w:szCs w:val="18"/>
        </w:rPr>
        <w:t>(</w:t>
      </w:r>
      <w:proofErr w:type="gramEnd"/>
      <w:r w:rsidRPr="00B27486">
        <w:rPr>
          <w:rFonts w:eastAsia="Times New Roman" w:cs="Consolas"/>
          <w:color w:val="313131"/>
          <w:sz w:val="20"/>
          <w:szCs w:val="18"/>
        </w:rPr>
        <w:t xml:space="preserve">"select id as </w:t>
      </w:r>
      <w:proofErr w:type="spellStart"/>
      <w:r w:rsidRPr="00B27486">
        <w:rPr>
          <w:rFonts w:eastAsia="Times New Roman" w:cs="Consolas"/>
          <w:color w:val="313131"/>
          <w:sz w:val="20"/>
          <w:szCs w:val="18"/>
        </w:rPr>
        <w:t>id,explode</w:t>
      </w:r>
      <w:proofErr w:type="spellEnd"/>
      <w:r w:rsidRPr="00B27486">
        <w:rPr>
          <w:rFonts w:eastAsia="Times New Roman" w:cs="Consolas"/>
          <w:color w:val="313131"/>
          <w:sz w:val="20"/>
          <w:szCs w:val="18"/>
        </w:rPr>
        <w:t>(words) as word from tweets").</w:t>
      </w:r>
      <w:proofErr w:type="spellStart"/>
      <w:r w:rsidRPr="00B27486">
        <w:rPr>
          <w:rFonts w:eastAsia="Times New Roman" w:cs="Consolas"/>
          <w:color w:val="313131"/>
          <w:sz w:val="20"/>
          <w:szCs w:val="18"/>
        </w:rPr>
        <w:t>createOrReplaceTempView</w:t>
      </w:r>
      <w:proofErr w:type="spellEnd"/>
      <w:r w:rsidRPr="00B27486">
        <w:rPr>
          <w:rFonts w:eastAsia="Times New Roman" w:cs="Consolas"/>
          <w:color w:val="313131"/>
          <w:sz w:val="20"/>
          <w:szCs w:val="18"/>
        </w:rPr>
        <w:t>("</w:t>
      </w:r>
      <w:proofErr w:type="spellStart"/>
      <w:r w:rsidRPr="00B27486">
        <w:rPr>
          <w:rFonts w:eastAsia="Times New Roman" w:cs="Consolas"/>
          <w:color w:val="313131"/>
          <w:sz w:val="20"/>
          <w:szCs w:val="18"/>
        </w:rPr>
        <w:t>tweet_word</w:t>
      </w:r>
      <w:proofErr w:type="spellEnd"/>
      <w:r w:rsidRPr="00B27486">
        <w:rPr>
          <w:rFonts w:eastAsia="Times New Roman" w:cs="Consolas"/>
          <w:color w:val="313131"/>
          <w:sz w:val="20"/>
          <w:szCs w:val="18"/>
        </w:rPr>
        <w:t>")</w:t>
      </w:r>
    </w:p>
    <w:p w14:paraId="032AAE2D"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176895FE"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val</w:t>
      </w:r>
      <w:proofErr w:type="spellEnd"/>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afinn</w:t>
      </w:r>
      <w:proofErr w:type="spellEnd"/>
      <w:r w:rsidRPr="00B27486">
        <w:rPr>
          <w:rFonts w:eastAsia="Times New Roman" w:cs="Consolas"/>
          <w:color w:val="313131"/>
          <w:sz w:val="20"/>
          <w:szCs w:val="18"/>
        </w:rPr>
        <w:t xml:space="preserve"> = </w:t>
      </w:r>
      <w:proofErr w:type="spellStart"/>
      <w:proofErr w:type="gramStart"/>
      <w:r w:rsidRPr="00B27486">
        <w:rPr>
          <w:rFonts w:eastAsia="Times New Roman" w:cs="Consolas"/>
          <w:color w:val="313131"/>
          <w:sz w:val="20"/>
          <w:szCs w:val="18"/>
        </w:rPr>
        <w:t>sc.textFile</w:t>
      </w:r>
      <w:proofErr w:type="spellEnd"/>
      <w:proofErr w:type="gramEnd"/>
      <w:r w:rsidRPr="00B27486">
        <w:rPr>
          <w:rFonts w:eastAsia="Times New Roman" w:cs="Consolas"/>
          <w:color w:val="313131"/>
          <w:sz w:val="20"/>
          <w:szCs w:val="18"/>
        </w:rPr>
        <w:t xml:space="preserve">("C:/ACADGILD/Big Data/AFINN.txt").map(x =&gt; </w:t>
      </w:r>
      <w:proofErr w:type="spellStart"/>
      <w:r w:rsidRPr="00B27486">
        <w:rPr>
          <w:rFonts w:eastAsia="Times New Roman" w:cs="Consolas"/>
          <w:color w:val="313131"/>
          <w:sz w:val="20"/>
          <w:szCs w:val="18"/>
        </w:rPr>
        <w:t>x.split</w:t>
      </w:r>
      <w:proofErr w:type="spellEnd"/>
      <w:r w:rsidRPr="00B27486">
        <w:rPr>
          <w:rFonts w:eastAsia="Times New Roman" w:cs="Consolas"/>
          <w:color w:val="313131"/>
          <w:sz w:val="20"/>
          <w:szCs w:val="18"/>
        </w:rPr>
        <w:t>("\t"))</w:t>
      </w:r>
    </w:p>
    <w:p w14:paraId="224EFA1C"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gramStart"/>
      <w:r w:rsidRPr="00B27486">
        <w:rPr>
          <w:rFonts w:eastAsia="Times New Roman" w:cs="Consolas"/>
          <w:color w:val="313131"/>
          <w:sz w:val="20"/>
          <w:szCs w:val="18"/>
        </w:rPr>
        <w:t>.map</w:t>
      </w:r>
      <w:proofErr w:type="gramEnd"/>
      <w:r w:rsidRPr="00B27486">
        <w:rPr>
          <w:rFonts w:eastAsia="Times New Roman" w:cs="Consolas"/>
          <w:color w:val="313131"/>
          <w:sz w:val="20"/>
          <w:szCs w:val="18"/>
        </w:rPr>
        <w:t>(x =&gt; (x(0),x(1))).toDF("word","rating").createOrReplaceTempView("afinn")</w:t>
      </w:r>
    </w:p>
    <w:p w14:paraId="4ADDBD91"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p>
    <w:p w14:paraId="37BE42C3" w14:textId="77777777" w:rsidR="00B27486" w:rsidRP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val</w:t>
      </w:r>
      <w:proofErr w:type="spellEnd"/>
      <w:r w:rsidRPr="00B27486">
        <w:rPr>
          <w:rFonts w:eastAsia="Times New Roman" w:cs="Consolas"/>
          <w:color w:val="313131"/>
          <w:sz w:val="20"/>
          <w:szCs w:val="18"/>
        </w:rPr>
        <w:t xml:space="preserve"> join = </w:t>
      </w:r>
      <w:proofErr w:type="spellStart"/>
      <w:proofErr w:type="gramStart"/>
      <w:r w:rsidRPr="00B27486">
        <w:rPr>
          <w:rFonts w:eastAsia="Times New Roman" w:cs="Consolas"/>
          <w:color w:val="313131"/>
          <w:sz w:val="20"/>
          <w:szCs w:val="18"/>
        </w:rPr>
        <w:t>spark.sql</w:t>
      </w:r>
      <w:proofErr w:type="spellEnd"/>
      <w:r w:rsidRPr="00B27486">
        <w:rPr>
          <w:rFonts w:eastAsia="Times New Roman" w:cs="Consolas"/>
          <w:color w:val="313131"/>
          <w:sz w:val="20"/>
          <w:szCs w:val="18"/>
        </w:rPr>
        <w:t>(</w:t>
      </w:r>
      <w:proofErr w:type="gramEnd"/>
      <w:r w:rsidRPr="00B27486">
        <w:rPr>
          <w:rFonts w:eastAsia="Times New Roman" w:cs="Consolas"/>
          <w:color w:val="313131"/>
          <w:sz w:val="20"/>
          <w:szCs w:val="18"/>
        </w:rPr>
        <w:t xml:space="preserve">"select </w:t>
      </w:r>
      <w:proofErr w:type="spellStart"/>
      <w:r w:rsidRPr="00B27486">
        <w:rPr>
          <w:rFonts w:eastAsia="Times New Roman" w:cs="Consolas"/>
          <w:color w:val="313131"/>
          <w:sz w:val="20"/>
          <w:szCs w:val="18"/>
        </w:rPr>
        <w:t>t.id,AVG</w:t>
      </w:r>
      <w:proofErr w:type="spellEnd"/>
      <w:r w:rsidRPr="00B27486">
        <w:rPr>
          <w:rFonts w:eastAsia="Times New Roman" w:cs="Consolas"/>
          <w:color w:val="313131"/>
          <w:sz w:val="20"/>
          <w:szCs w:val="18"/>
        </w:rPr>
        <w:t>(</w:t>
      </w:r>
      <w:proofErr w:type="spellStart"/>
      <w:r w:rsidRPr="00B27486">
        <w:rPr>
          <w:rFonts w:eastAsia="Times New Roman" w:cs="Consolas"/>
          <w:color w:val="313131"/>
          <w:sz w:val="20"/>
          <w:szCs w:val="18"/>
        </w:rPr>
        <w:t>a.rating</w:t>
      </w:r>
      <w:proofErr w:type="spellEnd"/>
      <w:r w:rsidRPr="00B27486">
        <w:rPr>
          <w:rFonts w:eastAsia="Times New Roman" w:cs="Consolas"/>
          <w:color w:val="313131"/>
          <w:sz w:val="20"/>
          <w:szCs w:val="18"/>
        </w:rPr>
        <w:t xml:space="preserve">) as rating from </w:t>
      </w:r>
      <w:proofErr w:type="spellStart"/>
      <w:r w:rsidRPr="00B27486">
        <w:rPr>
          <w:rFonts w:eastAsia="Times New Roman" w:cs="Consolas"/>
          <w:color w:val="313131"/>
          <w:sz w:val="20"/>
          <w:szCs w:val="18"/>
        </w:rPr>
        <w:t>tweet_word</w:t>
      </w:r>
      <w:proofErr w:type="spellEnd"/>
      <w:r w:rsidRPr="00B27486">
        <w:rPr>
          <w:rFonts w:eastAsia="Times New Roman" w:cs="Consolas"/>
          <w:color w:val="313131"/>
          <w:sz w:val="20"/>
          <w:szCs w:val="18"/>
        </w:rPr>
        <w:t xml:space="preserve"> </w:t>
      </w:r>
      <w:proofErr w:type="spellStart"/>
      <w:r w:rsidRPr="00B27486">
        <w:rPr>
          <w:rFonts w:eastAsia="Times New Roman" w:cs="Consolas"/>
          <w:color w:val="313131"/>
          <w:sz w:val="20"/>
          <w:szCs w:val="18"/>
        </w:rPr>
        <w:t>t</w:t>
      </w:r>
      <w:proofErr w:type="spellEnd"/>
      <w:r w:rsidRPr="00B27486">
        <w:rPr>
          <w:rFonts w:eastAsia="Times New Roman" w:cs="Consolas"/>
          <w:color w:val="313131"/>
          <w:sz w:val="20"/>
          <w:szCs w:val="18"/>
        </w:rPr>
        <w:t xml:space="preserve"> join </w:t>
      </w:r>
      <w:proofErr w:type="spellStart"/>
      <w:r w:rsidRPr="00B27486">
        <w:rPr>
          <w:rFonts w:eastAsia="Times New Roman" w:cs="Consolas"/>
          <w:color w:val="313131"/>
          <w:sz w:val="20"/>
          <w:szCs w:val="18"/>
        </w:rPr>
        <w:t>afinn</w:t>
      </w:r>
      <w:proofErr w:type="spellEnd"/>
      <w:r w:rsidRPr="00B27486">
        <w:rPr>
          <w:rFonts w:eastAsia="Times New Roman" w:cs="Consolas"/>
          <w:color w:val="313131"/>
          <w:sz w:val="20"/>
          <w:szCs w:val="18"/>
        </w:rPr>
        <w:t xml:space="preserve"> a " +</w:t>
      </w:r>
    </w:p>
    <w:p w14:paraId="7BBE4EB6" w14:textId="36B1150D" w:rsidR="00B27486" w:rsidRDefault="00B27486" w:rsidP="00B274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nsolas"/>
          <w:color w:val="313131"/>
          <w:sz w:val="20"/>
          <w:szCs w:val="18"/>
        </w:rPr>
      </w:pPr>
      <w:r w:rsidRPr="00B27486">
        <w:rPr>
          <w:rFonts w:eastAsia="Times New Roman" w:cs="Consolas"/>
          <w:color w:val="313131"/>
          <w:sz w:val="20"/>
          <w:szCs w:val="18"/>
        </w:rPr>
        <w:t xml:space="preserve">                            "on </w:t>
      </w:r>
      <w:proofErr w:type="spellStart"/>
      <w:proofErr w:type="gramStart"/>
      <w:r w:rsidRPr="00B27486">
        <w:rPr>
          <w:rFonts w:eastAsia="Times New Roman" w:cs="Consolas"/>
          <w:color w:val="313131"/>
          <w:sz w:val="20"/>
          <w:szCs w:val="18"/>
        </w:rPr>
        <w:t>t.word</w:t>
      </w:r>
      <w:proofErr w:type="spellEnd"/>
      <w:proofErr w:type="gramEnd"/>
      <w:r w:rsidRPr="00B27486">
        <w:rPr>
          <w:rFonts w:eastAsia="Times New Roman" w:cs="Consolas"/>
          <w:color w:val="313131"/>
          <w:sz w:val="20"/>
          <w:szCs w:val="18"/>
        </w:rPr>
        <w:t>=</w:t>
      </w:r>
      <w:proofErr w:type="spellStart"/>
      <w:r w:rsidRPr="00B27486">
        <w:rPr>
          <w:rFonts w:eastAsia="Times New Roman" w:cs="Consolas"/>
          <w:color w:val="313131"/>
          <w:sz w:val="20"/>
          <w:szCs w:val="18"/>
        </w:rPr>
        <w:t>a.word</w:t>
      </w:r>
      <w:proofErr w:type="spellEnd"/>
      <w:r w:rsidRPr="00B27486">
        <w:rPr>
          <w:rFonts w:eastAsia="Times New Roman" w:cs="Consolas"/>
          <w:color w:val="313131"/>
          <w:sz w:val="20"/>
          <w:szCs w:val="18"/>
        </w:rPr>
        <w:t xml:space="preserve"> group by t.id order by rating </w:t>
      </w:r>
      <w:proofErr w:type="spellStart"/>
      <w:r w:rsidRPr="00B27486">
        <w:rPr>
          <w:rFonts w:eastAsia="Times New Roman" w:cs="Consolas"/>
          <w:color w:val="313131"/>
          <w:sz w:val="20"/>
          <w:szCs w:val="18"/>
        </w:rPr>
        <w:t>desc</w:t>
      </w:r>
      <w:proofErr w:type="spellEnd"/>
      <w:r w:rsidRPr="00B27486">
        <w:rPr>
          <w:rFonts w:eastAsia="Times New Roman" w:cs="Consolas"/>
          <w:color w:val="313131"/>
          <w:sz w:val="20"/>
          <w:szCs w:val="18"/>
        </w:rPr>
        <w:t>").show}</w:t>
      </w:r>
      <w:r>
        <w:rPr>
          <w:rFonts w:eastAsia="Times New Roman" w:cs="Consolas"/>
          <w:color w:val="313131"/>
          <w:sz w:val="20"/>
          <w:szCs w:val="18"/>
        </w:rPr>
        <w:tab/>
      </w:r>
      <w:r>
        <w:rPr>
          <w:rFonts w:eastAsia="Times New Roman" w:cs="Consolas"/>
          <w:color w:val="313131"/>
          <w:sz w:val="20"/>
          <w:szCs w:val="18"/>
        </w:rPr>
        <w:tab/>
      </w:r>
      <w:r>
        <w:rPr>
          <w:rFonts w:eastAsia="Times New Roman" w:cs="Consolas"/>
          <w:color w:val="313131"/>
          <w:sz w:val="20"/>
          <w:szCs w:val="18"/>
        </w:rPr>
        <w:tab/>
      </w:r>
      <w:r>
        <w:rPr>
          <w:rFonts w:eastAsia="Times New Roman" w:cs="Consolas"/>
          <w:color w:val="313131"/>
          <w:sz w:val="20"/>
          <w:szCs w:val="18"/>
        </w:rPr>
        <w:tab/>
      </w:r>
    </w:p>
    <w:p w14:paraId="4C61D4B1" w14:textId="425D552B" w:rsidR="00B27486" w:rsidRDefault="00B27486" w:rsidP="00B27486">
      <w:pPr>
        <w:tabs>
          <w:tab w:val="left" w:pos="1860"/>
        </w:tabs>
        <w:rPr>
          <w:rFonts w:eastAsia="Times New Roman" w:cs="Consolas"/>
          <w:sz w:val="20"/>
          <w:szCs w:val="18"/>
        </w:rPr>
      </w:pPr>
      <w:r>
        <w:rPr>
          <w:rFonts w:eastAsia="Times New Roman" w:cs="Consolas"/>
          <w:sz w:val="20"/>
          <w:szCs w:val="18"/>
        </w:rPr>
        <w:lastRenderedPageBreak/>
        <w:t>OUTPUT:</w:t>
      </w:r>
    </w:p>
    <w:p w14:paraId="11992858" w14:textId="3BAD63A7" w:rsidR="00A2262A" w:rsidRDefault="00A2262A" w:rsidP="00B27486">
      <w:pPr>
        <w:tabs>
          <w:tab w:val="left" w:pos="1860"/>
        </w:tabs>
        <w:rPr>
          <w:rFonts w:eastAsia="Times New Roman" w:cs="Consolas"/>
          <w:sz w:val="20"/>
          <w:szCs w:val="18"/>
        </w:rPr>
      </w:pPr>
    </w:p>
    <w:p w14:paraId="05D4D38A" w14:textId="77777777" w:rsidR="00A2262A" w:rsidRDefault="00A2262A" w:rsidP="00B27486">
      <w:pPr>
        <w:tabs>
          <w:tab w:val="left" w:pos="1860"/>
        </w:tabs>
        <w:rPr>
          <w:rFonts w:eastAsia="Times New Roman" w:cs="Consolas"/>
          <w:sz w:val="20"/>
          <w:szCs w:val="18"/>
        </w:rPr>
      </w:pPr>
      <w:bookmarkStart w:id="0" w:name="_GoBack"/>
      <w:bookmarkEnd w:id="0"/>
    </w:p>
    <w:p w14:paraId="09D8A875" w14:textId="70E47A59" w:rsidR="00B27486" w:rsidRDefault="00B27486" w:rsidP="00B27486">
      <w:pPr>
        <w:tabs>
          <w:tab w:val="left" w:pos="1860"/>
        </w:tabs>
        <w:rPr>
          <w:rFonts w:eastAsia="Times New Roman" w:cs="Consolas"/>
          <w:sz w:val="20"/>
          <w:szCs w:val="18"/>
        </w:rPr>
      </w:pPr>
      <w:r>
        <w:rPr>
          <w:noProof/>
        </w:rPr>
        <w:drawing>
          <wp:inline distT="0" distB="0" distL="0" distR="0" wp14:anchorId="35D82428" wp14:editId="3FEFE301">
            <wp:extent cx="424815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4086225"/>
                    </a:xfrm>
                    <a:prstGeom prst="rect">
                      <a:avLst/>
                    </a:prstGeom>
                  </pic:spPr>
                </pic:pic>
              </a:graphicData>
            </a:graphic>
          </wp:inline>
        </w:drawing>
      </w:r>
    </w:p>
    <w:p w14:paraId="08369222" w14:textId="42877A37" w:rsidR="00B27486" w:rsidRDefault="00B27486" w:rsidP="00B27486">
      <w:pPr>
        <w:tabs>
          <w:tab w:val="left" w:pos="1860"/>
        </w:tabs>
        <w:rPr>
          <w:rFonts w:eastAsia="Times New Roman" w:cs="Consolas"/>
          <w:sz w:val="20"/>
          <w:szCs w:val="18"/>
        </w:rPr>
      </w:pPr>
    </w:p>
    <w:p w14:paraId="626872CF" w14:textId="11D88971" w:rsidR="00B27486" w:rsidRPr="00B27486" w:rsidRDefault="00B27486" w:rsidP="00B27486">
      <w:pPr>
        <w:tabs>
          <w:tab w:val="left" w:pos="1860"/>
        </w:tabs>
        <w:rPr>
          <w:rFonts w:eastAsia="Times New Roman" w:cs="Consolas"/>
          <w:sz w:val="20"/>
          <w:szCs w:val="18"/>
        </w:rPr>
      </w:pPr>
      <w:r>
        <w:rPr>
          <w:noProof/>
        </w:rPr>
        <w:lastRenderedPageBreak/>
        <w:drawing>
          <wp:inline distT="0" distB="0" distL="0" distR="0" wp14:anchorId="3B1D60A2" wp14:editId="7111039C">
            <wp:extent cx="2867025" cy="4371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4371975"/>
                    </a:xfrm>
                    <a:prstGeom prst="rect">
                      <a:avLst/>
                    </a:prstGeom>
                  </pic:spPr>
                </pic:pic>
              </a:graphicData>
            </a:graphic>
          </wp:inline>
        </w:drawing>
      </w:r>
    </w:p>
    <w:sectPr w:rsidR="00B27486" w:rsidRPr="00B27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96953" w14:textId="77777777" w:rsidR="00DA3FF3" w:rsidRDefault="00DA3FF3" w:rsidP="00CB5117">
      <w:r>
        <w:separator/>
      </w:r>
    </w:p>
  </w:endnote>
  <w:endnote w:type="continuationSeparator" w:id="0">
    <w:p w14:paraId="37D0F2E7" w14:textId="77777777" w:rsidR="00DA3FF3" w:rsidRDefault="00DA3FF3" w:rsidP="00CB5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82C26" w14:textId="77777777" w:rsidR="00DA3FF3" w:rsidRDefault="00DA3FF3" w:rsidP="00CB5117">
      <w:r>
        <w:separator/>
      </w:r>
    </w:p>
  </w:footnote>
  <w:footnote w:type="continuationSeparator" w:id="0">
    <w:p w14:paraId="509569F4" w14:textId="77777777" w:rsidR="00DA3FF3" w:rsidRDefault="00DA3FF3" w:rsidP="00CB5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596C9D"/>
    <w:multiLevelType w:val="hybridMultilevel"/>
    <w:tmpl w:val="0FAEE448"/>
    <w:lvl w:ilvl="0" w:tplc="6FE629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7E"/>
    <w:rsid w:val="0049540E"/>
    <w:rsid w:val="00645252"/>
    <w:rsid w:val="006D3D74"/>
    <w:rsid w:val="00966E7E"/>
    <w:rsid w:val="00A2262A"/>
    <w:rsid w:val="00A9204E"/>
    <w:rsid w:val="00B27486"/>
    <w:rsid w:val="00CB5117"/>
    <w:rsid w:val="00DA3F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A44D"/>
  <w15:chartTrackingRefBased/>
  <w15:docId w15:val="{9C4042AC-4BF1-4B62-9265-0BDDD158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66E7E"/>
    <w:pPr>
      <w:ind w:left="720"/>
      <w:contextualSpacing/>
    </w:pPr>
  </w:style>
  <w:style w:type="paragraph" w:styleId="NormalWeb">
    <w:name w:val="Normal (Web)"/>
    <w:basedOn w:val="Normal"/>
    <w:uiPriority w:val="99"/>
    <w:semiHidden/>
    <w:unhideWhenUsed/>
    <w:rsid w:val="00B27486"/>
    <w:pPr>
      <w:spacing w:before="100" w:beforeAutospacing="1" w:after="100" w:afterAutospacing="1"/>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05347">
      <w:bodyDiv w:val="1"/>
      <w:marLeft w:val="0"/>
      <w:marRight w:val="0"/>
      <w:marTop w:val="0"/>
      <w:marBottom w:val="0"/>
      <w:divBdr>
        <w:top w:val="none" w:sz="0" w:space="0" w:color="auto"/>
        <w:left w:val="none" w:sz="0" w:space="0" w:color="auto"/>
        <w:bottom w:val="none" w:sz="0" w:space="0" w:color="auto"/>
        <w:right w:val="none" w:sz="0" w:space="0" w:color="auto"/>
      </w:divBdr>
    </w:div>
    <w:div w:id="132948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rive.google.com/open?id=0ByJLBTmJojjzNkRsZWJiY1VGc2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a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Turate</dc:creator>
  <cp:keywords/>
  <dc:description/>
  <cp:lastModifiedBy>Aman Turate</cp:lastModifiedBy>
  <cp:revision>2</cp:revision>
  <dcterms:created xsi:type="dcterms:W3CDTF">2018-03-25T05:56:00Z</dcterms:created>
  <dcterms:modified xsi:type="dcterms:W3CDTF">2018-03-25T05:56:00Z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